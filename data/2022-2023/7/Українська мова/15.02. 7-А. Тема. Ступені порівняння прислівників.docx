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D16" w:rsidRDefault="00763A84" w:rsidP="00763A84">
      <w:pPr>
        <w:autoSpaceDE w:val="0"/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bookmarkStart w:id="0" w:name="п20113171411SlideId256"/>
      <w:bookmarkStart w:id="1" w:name="к201131714027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15.02.                                    7-А            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      Добровольська В.Е.</w:t>
      </w:r>
    </w:p>
    <w:p w:rsidR="00672D16" w:rsidRDefault="00672D16" w:rsidP="00763A84">
      <w:pPr>
        <w:autoSpaceDE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763A84">
        <w:rPr>
          <w:rFonts w:ascii="Times New Roman" w:hAnsi="Times New Roman"/>
          <w:b/>
          <w:bCs/>
          <w:color w:val="000000"/>
          <w:sz w:val="28"/>
          <w:szCs w:val="28"/>
          <w:highlight w:val="cyan"/>
          <w:lang w:val="uk-UA"/>
        </w:rPr>
        <w:t xml:space="preserve">Тема: </w:t>
      </w:r>
      <w:bookmarkEnd w:id="0"/>
      <w:r w:rsidRPr="00763A84">
        <w:rPr>
          <w:rFonts w:ascii="Times New Roman" w:hAnsi="Times New Roman"/>
          <w:b/>
          <w:bCs/>
          <w:color w:val="000000"/>
          <w:sz w:val="28"/>
          <w:szCs w:val="28"/>
          <w:highlight w:val="cyan"/>
          <w:lang w:val="uk-UA"/>
        </w:rPr>
        <w:t>Ступені порівняння прислівників.</w:t>
      </w:r>
    </w:p>
    <w:p w:rsidR="00672D16" w:rsidRDefault="00672D16" w:rsidP="00695809">
      <w:pPr>
        <w:autoSpaceDE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Мета: </w:t>
      </w:r>
      <w:r w:rsidRPr="00672D16">
        <w:rPr>
          <w:rFonts w:ascii="Times New Roman" w:hAnsi="Times New Roman"/>
          <w:color w:val="000000"/>
          <w:sz w:val="28"/>
          <w:szCs w:val="28"/>
          <w:lang w:val="uk-UA"/>
        </w:rPr>
        <w:t xml:space="preserve">поглибити знання учнів про прислівник, його морфологічні ознаки, ознайомити зі ступенями порівняння прислівників; </w:t>
      </w:r>
    </w:p>
    <w:p w:rsidR="009E08A3" w:rsidRDefault="00672D16" w:rsidP="00695809">
      <w:pPr>
        <w:autoSpaceDE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72D16">
        <w:rPr>
          <w:rFonts w:ascii="Times New Roman" w:hAnsi="Times New Roman"/>
          <w:color w:val="000000"/>
          <w:sz w:val="28"/>
          <w:szCs w:val="28"/>
          <w:lang w:val="uk-UA"/>
        </w:rPr>
        <w:t xml:space="preserve">формувати вміння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утворювати і правильно вживати</w:t>
      </w:r>
      <w:r w:rsidRPr="00672D16">
        <w:rPr>
          <w:rFonts w:ascii="Times New Roman" w:hAnsi="Times New Roman"/>
          <w:color w:val="000000"/>
          <w:sz w:val="28"/>
          <w:szCs w:val="28"/>
          <w:lang w:val="uk-UA"/>
        </w:rPr>
        <w:t xml:space="preserve"> ступені порівняння прислівників, відрізняти їх від омонімічних прикметників;</w:t>
      </w:r>
    </w:p>
    <w:p w:rsidR="009E08A3" w:rsidRDefault="00672D16" w:rsidP="00695809">
      <w:pPr>
        <w:autoSpaceDE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72D16">
        <w:rPr>
          <w:rFonts w:ascii="Times New Roman" w:hAnsi="Times New Roman"/>
          <w:color w:val="000000"/>
          <w:sz w:val="28"/>
          <w:szCs w:val="28"/>
          <w:lang w:val="uk-UA"/>
        </w:rPr>
        <w:t xml:space="preserve"> розвивати творчі вміння утворювати вищий і найвищий ступені порівняння прислівників; </w:t>
      </w:r>
    </w:p>
    <w:p w:rsidR="00672D16" w:rsidRPr="00672D16" w:rsidRDefault="00672D16" w:rsidP="00695809">
      <w:pPr>
        <w:autoSpaceDE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72D16">
        <w:rPr>
          <w:rFonts w:ascii="Times New Roman" w:hAnsi="Times New Roman"/>
          <w:color w:val="000000"/>
          <w:sz w:val="28"/>
          <w:szCs w:val="28"/>
          <w:lang w:val="uk-UA"/>
        </w:rPr>
        <w:t>виховувати в семикласників загальнолюдські цінності.</w:t>
      </w:r>
    </w:p>
    <w:p w:rsidR="00672D16" w:rsidRPr="009E08A3" w:rsidRDefault="00672D16" w:rsidP="009E08A3">
      <w:pPr>
        <w:autoSpaceDE w:val="0"/>
        <w:spacing w:line="360" w:lineRule="auto"/>
        <w:ind w:firstLine="28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9E08A3">
        <w:rPr>
          <w:rFonts w:ascii="Times New Roman" w:hAnsi="Times New Roman"/>
          <w:b/>
          <w:color w:val="000000"/>
          <w:sz w:val="28"/>
          <w:szCs w:val="28"/>
          <w:lang w:val="uk-UA"/>
        </w:rPr>
        <w:t>ХІД УРОКУ</w:t>
      </w:r>
    </w:p>
    <w:p w:rsidR="00672D16" w:rsidRDefault="00672D16" w:rsidP="00070065">
      <w:pPr>
        <w:autoSpaceDE w:val="0"/>
        <w:spacing w:after="0" w:line="360" w:lineRule="auto"/>
        <w:ind w:firstLine="28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І. Організаційний момент</w:t>
      </w:r>
    </w:p>
    <w:p w:rsidR="009E08A3" w:rsidRDefault="009E08A3" w:rsidP="00424C6F">
      <w:pPr>
        <w:autoSpaceDE w:val="0"/>
        <w:spacing w:after="0" w:line="240" w:lineRule="auto"/>
        <w:ind w:firstLine="28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-</w:t>
      </w:r>
      <w:r w:rsidR="000874DA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Добрий день, діти! Вітаю вас на уроці української мови. Розпочнемо урок чудовим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віршем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Л</w:t>
      </w:r>
      <w:r w:rsidR="000A2CE5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юдмили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Лужецької</w:t>
      </w:r>
      <w:proofErr w:type="spellEnd"/>
      <w:r w:rsidR="000874DA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, </w:t>
      </w:r>
      <w:r w:rsidR="00B5582B">
        <w:rPr>
          <w:rFonts w:ascii="Times New Roman" w:hAnsi="Times New Roman"/>
          <w:bCs/>
          <w:color w:val="000000"/>
          <w:sz w:val="28"/>
          <w:szCs w:val="28"/>
          <w:lang w:val="uk-UA"/>
        </w:rPr>
        <w:t>я починаю – ваше завдання читати підкресленні слова</w:t>
      </w:r>
    </w:p>
    <w:p w:rsidR="00B5582B" w:rsidRPr="00424C6F" w:rsidRDefault="000A2CE5" w:rsidP="00424C6F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Сміється сонце ЯК? – </w:t>
      </w:r>
      <w:r w:rsidRPr="00424C6F"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  <w:t>ласкаво.</w:t>
      </w:r>
    </w:p>
    <w:p w:rsidR="000A2CE5" w:rsidRPr="00424C6F" w:rsidRDefault="000A2CE5" w:rsidP="00424C6F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Мандрує небом </w:t>
      </w:r>
      <w:r w:rsidRPr="00424C6F"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  <w:t>величаво</w:t>
      </w: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>,</w:t>
      </w:r>
    </w:p>
    <w:p w:rsidR="000A2CE5" w:rsidRPr="00424C6F" w:rsidRDefault="000A2CE5" w:rsidP="00424C6F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А небо голубіє </w:t>
      </w:r>
      <w:r w:rsidRPr="00424C6F"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  <w:t>дивно</w:t>
      </w: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, </w:t>
      </w:r>
    </w:p>
    <w:p w:rsidR="000A2CE5" w:rsidRPr="00424C6F" w:rsidRDefault="000A2CE5" w:rsidP="00424C6F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Пливуть хмаринки </w:t>
      </w:r>
      <w:r w:rsidRPr="00424C6F"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  <w:t>тихо, мрійно</w:t>
      </w: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>.</w:t>
      </w:r>
    </w:p>
    <w:p w:rsidR="000A2CE5" w:rsidRPr="00424C6F" w:rsidRDefault="000A2CE5" w:rsidP="00424C6F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Дзвенить кохана мова </w:t>
      </w:r>
      <w:r w:rsidRPr="00424C6F"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  <w:t>чисто</w:t>
      </w: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>,</w:t>
      </w:r>
    </w:p>
    <w:p w:rsidR="000A2CE5" w:rsidRPr="00424C6F" w:rsidRDefault="000A2CE5" w:rsidP="00424C6F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А кожне слово – </w:t>
      </w:r>
      <w:r w:rsidRPr="00424C6F"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  <w:t>урочисто</w:t>
      </w: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>;</w:t>
      </w:r>
    </w:p>
    <w:p w:rsidR="000A2CE5" w:rsidRPr="00424C6F" w:rsidRDefault="000A2CE5" w:rsidP="00424C6F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Земля стрічає нас </w:t>
      </w:r>
      <w:r w:rsidRPr="00424C6F"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  <w:t>святково</w:t>
      </w: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>,</w:t>
      </w:r>
    </w:p>
    <w:p w:rsidR="000A2CE5" w:rsidRPr="00424C6F" w:rsidRDefault="000A2CE5" w:rsidP="00424C6F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Сміються зорі </w:t>
      </w:r>
      <w:r w:rsidRPr="0088234B"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  <w:t>загадково</w:t>
      </w:r>
      <w:r w:rsidRPr="0088234B">
        <w:rPr>
          <w:rFonts w:ascii="Times New Roman" w:hAnsi="Times New Roman"/>
          <w:b/>
          <w:bCs/>
          <w:color w:val="002060"/>
          <w:sz w:val="28"/>
          <w:szCs w:val="28"/>
          <w:lang w:val="uk-UA"/>
        </w:rPr>
        <w:t>.</w:t>
      </w:r>
    </w:p>
    <w:p w:rsidR="000A2CE5" w:rsidRPr="00424C6F" w:rsidRDefault="000A2CE5" w:rsidP="00424C6F">
      <w:pPr>
        <w:autoSpaceDE w:val="0"/>
        <w:spacing w:after="0"/>
        <w:ind w:firstLine="28"/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Сади цвітуть КОЛИ? – </w:t>
      </w:r>
      <w:r w:rsidRPr="00424C6F"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  <w:t xml:space="preserve">весною, </w:t>
      </w:r>
    </w:p>
    <w:p w:rsidR="000A2CE5" w:rsidRPr="00424C6F" w:rsidRDefault="000A2CE5" w:rsidP="00424C6F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  <w:t>Улітку</w:t>
      </w: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 трав моря шовкові,</w:t>
      </w:r>
    </w:p>
    <w:p w:rsidR="000A2CE5" w:rsidRPr="00424C6F" w:rsidRDefault="000A2CE5" w:rsidP="00424C6F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А </w:t>
      </w:r>
      <w:r w:rsidRPr="00424C6F"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  <w:t xml:space="preserve">восени </w:t>
      </w: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>врожай збирають,</w:t>
      </w:r>
    </w:p>
    <w:p w:rsidR="000A2CE5" w:rsidRPr="00424C6F" w:rsidRDefault="000A2CE5" w:rsidP="00424C6F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/>
          <w:bCs/>
          <w:color w:val="002060"/>
          <w:sz w:val="28"/>
          <w:szCs w:val="28"/>
          <w:u w:val="single"/>
          <w:lang w:val="uk-UA"/>
        </w:rPr>
        <w:t>Узимку</w:t>
      </w: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 xml:space="preserve"> снігу всі чекають.</w:t>
      </w:r>
    </w:p>
    <w:p w:rsidR="000A2CE5" w:rsidRPr="00424C6F" w:rsidRDefault="000A2CE5" w:rsidP="00424C6F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>Прислівників багато в мові,</w:t>
      </w:r>
    </w:p>
    <w:p w:rsidR="000A2CE5" w:rsidRPr="00424C6F" w:rsidRDefault="000A2CE5" w:rsidP="00424C6F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>Усі яскраві, всі чудові!</w:t>
      </w:r>
    </w:p>
    <w:p w:rsidR="000A2CE5" w:rsidRPr="00424C6F" w:rsidRDefault="000A2CE5" w:rsidP="00424C6F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>Щоб здобути знань основи,</w:t>
      </w:r>
    </w:p>
    <w:p w:rsidR="000A2CE5" w:rsidRDefault="000A2CE5" w:rsidP="00424C6F">
      <w:pPr>
        <w:autoSpaceDE w:val="0"/>
        <w:spacing w:after="0"/>
        <w:ind w:firstLine="28"/>
        <w:rPr>
          <w:rFonts w:ascii="Times New Roman" w:hAnsi="Times New Roman"/>
          <w:bCs/>
          <w:color w:val="002060"/>
          <w:sz w:val="28"/>
          <w:szCs w:val="28"/>
          <w:lang w:val="uk-UA"/>
        </w:rPr>
      </w:pPr>
      <w:r w:rsidRPr="00424C6F">
        <w:rPr>
          <w:rFonts w:ascii="Times New Roman" w:hAnsi="Times New Roman"/>
          <w:bCs/>
          <w:color w:val="002060"/>
          <w:sz w:val="28"/>
          <w:szCs w:val="28"/>
          <w:lang w:val="uk-UA"/>
        </w:rPr>
        <w:t>Продовжим вчить цю частину мови.</w:t>
      </w:r>
    </w:p>
    <w:p w:rsidR="002019D5" w:rsidRPr="002019D5" w:rsidRDefault="002019D5" w:rsidP="00070065">
      <w:pPr>
        <w:autoSpaceDE w:val="0"/>
        <w:spacing w:after="0" w:line="240" w:lineRule="auto"/>
        <w:ind w:firstLine="28"/>
        <w:rPr>
          <w:rFonts w:ascii="Times New Roman" w:hAnsi="Times New Roman"/>
          <w:bCs/>
          <w:sz w:val="28"/>
          <w:szCs w:val="28"/>
          <w:lang w:val="uk-UA"/>
        </w:rPr>
      </w:pPr>
    </w:p>
    <w:p w:rsidR="001B3233" w:rsidRPr="00763A84" w:rsidRDefault="00672D16" w:rsidP="00763A84">
      <w:pPr>
        <w:autoSpaceDE w:val="0"/>
        <w:spacing w:line="360" w:lineRule="auto"/>
        <w:ind w:firstLine="28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ІІ. Ознайомлення семикласників з темою, метою й завданнями уроку. </w:t>
      </w:r>
    </w:p>
    <w:p w:rsidR="00AF4A96" w:rsidRDefault="00672D16" w:rsidP="00763A84">
      <w:pPr>
        <w:autoSpaceDE w:val="0"/>
        <w:spacing w:line="360" w:lineRule="auto"/>
        <w:ind w:firstLine="28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ІІІ. </w:t>
      </w:r>
      <w:r w:rsidR="002019D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Актуалізація опорних знань</w:t>
      </w:r>
    </w:p>
    <w:p w:rsidR="00763A84" w:rsidRPr="00763A84" w:rsidRDefault="00763A84" w:rsidP="00763A84">
      <w:pPr>
        <w:autoSpaceDE w:val="0"/>
        <w:spacing w:line="360" w:lineRule="auto"/>
        <w:ind w:firstLine="28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Дати відповіді на питання:</w:t>
      </w:r>
    </w:p>
    <w:p w:rsidR="00AF4A96" w:rsidRPr="001E38E7" w:rsidRDefault="00AF4A96" w:rsidP="005E26AE">
      <w:pPr>
        <w:autoSpaceDE w:val="0"/>
        <w:spacing w:line="240" w:lineRule="auto"/>
        <w:ind w:firstLine="28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-</w:t>
      </w:r>
      <w:r w:rsidR="000D24D6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0D24D6" w:rsidRPr="001E38E7">
        <w:rPr>
          <w:rFonts w:ascii="Times New Roman" w:hAnsi="Times New Roman"/>
          <w:color w:val="002060"/>
          <w:sz w:val="28"/>
          <w:szCs w:val="28"/>
          <w:lang w:val="uk-UA"/>
        </w:rPr>
        <w:t xml:space="preserve">Як називається розділ мовознавства, який вивчає частини мови? </w:t>
      </w:r>
    </w:p>
    <w:p w:rsidR="000D24D6" w:rsidRPr="001E38E7" w:rsidRDefault="000D24D6" w:rsidP="005E26AE">
      <w:pPr>
        <w:autoSpaceDE w:val="0"/>
        <w:spacing w:line="240" w:lineRule="auto"/>
        <w:ind w:firstLine="28"/>
        <w:rPr>
          <w:rFonts w:ascii="Times New Roman" w:hAnsi="Times New Roman"/>
          <w:i/>
          <w:sz w:val="24"/>
          <w:szCs w:val="24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 xml:space="preserve">- Скільки всього частин мови? </w:t>
      </w:r>
    </w:p>
    <w:p w:rsidR="000D24D6" w:rsidRPr="001E38E7" w:rsidRDefault="000D24D6" w:rsidP="005E26AE">
      <w:pPr>
        <w:autoSpaceDE w:val="0"/>
        <w:spacing w:line="240" w:lineRule="auto"/>
        <w:ind w:firstLine="28"/>
        <w:rPr>
          <w:rFonts w:ascii="Times New Roman" w:hAnsi="Times New Roman"/>
          <w:color w:val="002060"/>
          <w:sz w:val="28"/>
          <w:szCs w:val="28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>- Назвіть усі частини мови.</w:t>
      </w:r>
    </w:p>
    <w:p w:rsidR="000D24D6" w:rsidRPr="001E38E7" w:rsidRDefault="000D24D6" w:rsidP="005E26AE">
      <w:pPr>
        <w:autoSpaceDE w:val="0"/>
        <w:spacing w:line="240" w:lineRule="auto"/>
        <w:ind w:firstLine="28"/>
        <w:rPr>
          <w:rFonts w:ascii="Times New Roman" w:hAnsi="Times New Roman"/>
          <w:i/>
          <w:color w:val="002060"/>
          <w:sz w:val="24"/>
          <w:szCs w:val="24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lastRenderedPageBreak/>
        <w:t>- Чим відрізняються самостійні  частини мови від  службових</w:t>
      </w:r>
      <w:r w:rsidRPr="001E38E7">
        <w:rPr>
          <w:rFonts w:ascii="Times New Roman" w:hAnsi="Times New Roman"/>
          <w:i/>
          <w:color w:val="002060"/>
          <w:sz w:val="28"/>
          <w:szCs w:val="28"/>
          <w:lang w:val="uk-UA"/>
        </w:rPr>
        <w:t xml:space="preserve">? </w:t>
      </w:r>
    </w:p>
    <w:p w:rsidR="008F030D" w:rsidRPr="001E38E7" w:rsidRDefault="000D24D6" w:rsidP="005E26AE">
      <w:pPr>
        <w:autoSpaceDE w:val="0"/>
        <w:spacing w:line="240" w:lineRule="auto"/>
        <w:ind w:firstLine="28"/>
        <w:rPr>
          <w:rFonts w:ascii="Times New Roman" w:hAnsi="Times New Roman"/>
          <w:color w:val="002060"/>
          <w:sz w:val="28"/>
          <w:szCs w:val="28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>-</w:t>
      </w:r>
      <w:r w:rsidR="008F030D" w:rsidRPr="001E38E7">
        <w:rPr>
          <w:rFonts w:ascii="Times New Roman" w:hAnsi="Times New Roman"/>
          <w:color w:val="002060"/>
          <w:sz w:val="28"/>
          <w:szCs w:val="28"/>
          <w:lang w:val="uk-UA"/>
        </w:rPr>
        <w:t xml:space="preserve">  Якою частиною мови є підкресленні в вірші слова?</w:t>
      </w:r>
    </w:p>
    <w:p w:rsidR="008F030D" w:rsidRPr="001E38E7" w:rsidRDefault="008F030D" w:rsidP="005E26AE">
      <w:pPr>
        <w:autoSpaceDE w:val="0"/>
        <w:spacing w:line="240" w:lineRule="auto"/>
        <w:ind w:firstLine="28"/>
        <w:rPr>
          <w:rFonts w:ascii="Times New Roman" w:hAnsi="Times New Roman"/>
          <w:color w:val="002060"/>
          <w:sz w:val="28"/>
          <w:szCs w:val="28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>- Прислівник є змінною чи незмінною частиною мови?</w:t>
      </w:r>
    </w:p>
    <w:p w:rsidR="000D24D6" w:rsidRPr="001E38E7" w:rsidRDefault="008F030D" w:rsidP="005E26AE">
      <w:pPr>
        <w:autoSpaceDE w:val="0"/>
        <w:spacing w:line="240" w:lineRule="auto"/>
        <w:ind w:firstLine="28"/>
        <w:rPr>
          <w:rFonts w:ascii="Times New Roman" w:hAnsi="Times New Roman"/>
          <w:sz w:val="24"/>
          <w:szCs w:val="24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 xml:space="preserve">- Що таке прислівник? </w:t>
      </w:r>
    </w:p>
    <w:p w:rsidR="008F030D" w:rsidRPr="001E38E7" w:rsidRDefault="008F030D" w:rsidP="005E26AE">
      <w:pPr>
        <w:autoSpaceDE w:val="0"/>
        <w:spacing w:line="240" w:lineRule="auto"/>
        <w:ind w:firstLine="28"/>
        <w:rPr>
          <w:rFonts w:ascii="Times New Roman" w:hAnsi="Times New Roman"/>
          <w:color w:val="002060"/>
          <w:sz w:val="28"/>
          <w:szCs w:val="28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>- На які питання відповідають прислівники?</w:t>
      </w:r>
    </w:p>
    <w:p w:rsidR="000D24D6" w:rsidRPr="001E38E7" w:rsidRDefault="008F030D" w:rsidP="005E26AE">
      <w:pPr>
        <w:autoSpaceDE w:val="0"/>
        <w:spacing w:line="240" w:lineRule="auto"/>
        <w:ind w:firstLine="28"/>
        <w:rPr>
          <w:rFonts w:ascii="Times New Roman" w:hAnsi="Times New Roman"/>
          <w:i/>
          <w:sz w:val="24"/>
          <w:szCs w:val="24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>- Яким членом речення може виступати прислівник?</w:t>
      </w:r>
      <w:r w:rsidR="009853C4" w:rsidRPr="001E38E7">
        <w:rPr>
          <w:rFonts w:ascii="Times New Roman" w:hAnsi="Times New Roman"/>
          <w:color w:val="002060"/>
          <w:sz w:val="28"/>
          <w:szCs w:val="28"/>
          <w:lang w:val="uk-UA"/>
        </w:rPr>
        <w:t xml:space="preserve"> </w:t>
      </w:r>
    </w:p>
    <w:p w:rsidR="009853C4" w:rsidRPr="009F7930" w:rsidRDefault="009853C4" w:rsidP="005E26AE">
      <w:pPr>
        <w:autoSpaceDE w:val="0"/>
        <w:spacing w:line="240" w:lineRule="auto"/>
        <w:ind w:firstLine="28"/>
        <w:rPr>
          <w:rFonts w:ascii="Times New Roman" w:hAnsi="Times New Roman"/>
          <w:i/>
          <w:sz w:val="24"/>
          <w:szCs w:val="24"/>
          <w:lang w:val="uk-UA"/>
        </w:rPr>
      </w:pPr>
      <w:r w:rsidRPr="001E38E7">
        <w:rPr>
          <w:rFonts w:ascii="Times New Roman" w:hAnsi="Times New Roman"/>
          <w:color w:val="002060"/>
          <w:sz w:val="28"/>
          <w:szCs w:val="28"/>
          <w:lang w:val="uk-UA"/>
        </w:rPr>
        <w:t xml:space="preserve">- Які розряди числівників за значенням ви знаєте? </w:t>
      </w:r>
    </w:p>
    <w:p w:rsidR="00672D16" w:rsidRPr="00672D16" w:rsidRDefault="00672D16" w:rsidP="00672D16">
      <w:pPr>
        <w:autoSpaceDE w:val="0"/>
        <w:spacing w:line="360" w:lineRule="auto"/>
        <w:ind w:hanging="14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ІV. Сприймання й усвідомлення учнями теоретичного матеріалу</w:t>
      </w:r>
    </w:p>
    <w:p w:rsidR="00BA7934" w:rsidRPr="00BA7934" w:rsidRDefault="00763A84" w:rsidP="00BA7934">
      <w:pPr>
        <w:autoSpaceDE w:val="0"/>
        <w:spacing w:after="0" w:line="240" w:lineRule="auto"/>
        <w:ind w:firstLine="28"/>
        <w:rPr>
          <w:rFonts w:ascii="Times New Roman" w:hAnsi="Times New Roman"/>
          <w:b/>
          <w:bCs/>
          <w:color w:val="000000"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bCs/>
          <w:color w:val="C00000"/>
          <w:sz w:val="28"/>
          <w:szCs w:val="28"/>
          <w:u w:val="single"/>
          <w:lang w:val="uk-UA"/>
        </w:rPr>
        <w:t xml:space="preserve">Робота з підручником </w:t>
      </w:r>
      <w:r w:rsidR="00F90FD0">
        <w:rPr>
          <w:rFonts w:ascii="Times New Roman" w:hAnsi="Times New Roman"/>
          <w:bCs/>
          <w:color w:val="C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параграф 31 ст.158-159</w:t>
      </w:r>
      <w:r w:rsidR="000F1E60">
        <w:rPr>
          <w:rFonts w:ascii="Times New Roman" w:hAnsi="Times New Roman"/>
          <w:bCs/>
          <w:sz w:val="28"/>
          <w:szCs w:val="28"/>
          <w:lang w:val="uk-UA"/>
        </w:rPr>
        <w:t xml:space="preserve">  таблиця «Творення ступенів порівняння прислівників»</w:t>
      </w:r>
      <w:r w:rsidR="00F90FD0">
        <w:rPr>
          <w:rFonts w:ascii="Times New Roman" w:hAnsi="Times New Roman"/>
          <w:bCs/>
          <w:sz w:val="28"/>
          <w:szCs w:val="28"/>
          <w:lang w:val="uk-UA"/>
        </w:rPr>
        <w:t xml:space="preserve"> опрацювання та </w:t>
      </w:r>
    </w:p>
    <w:p w:rsidR="00BA7934" w:rsidRDefault="00F90FD0" w:rsidP="00672D16">
      <w:pPr>
        <w:autoSpaceDE w:val="0"/>
        <w:spacing w:line="360" w:lineRule="auto"/>
        <w:ind w:firstLine="540"/>
        <w:rPr>
          <w:rFonts w:ascii="Times New Roman" w:hAnsi="Times New Roman"/>
          <w:b/>
          <w:bCs/>
          <w:color w:val="00B050"/>
          <w:sz w:val="28"/>
          <w:szCs w:val="28"/>
          <w:u w:val="single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осмислення матеріалу)</w:t>
      </w:r>
      <w:r w:rsidR="00BA7934" w:rsidRPr="00BA7934">
        <w:rPr>
          <w:rFonts w:ascii="Times New Roman" w:hAnsi="Times New Roman"/>
          <w:b/>
          <w:bCs/>
          <w:color w:val="00B050"/>
          <w:sz w:val="28"/>
          <w:szCs w:val="28"/>
          <w:u w:val="single"/>
          <w:lang w:val="uk-UA"/>
        </w:rPr>
        <w:t xml:space="preserve"> </w:t>
      </w:r>
    </w:p>
    <w:p w:rsidR="00763A84" w:rsidRDefault="00763A84" w:rsidP="00672D16">
      <w:pPr>
        <w:autoSpaceDE w:val="0"/>
        <w:spacing w:line="360" w:lineRule="auto"/>
        <w:ind w:firstLine="540"/>
        <w:rPr>
          <w:rFonts w:ascii="Times New Roman" w:hAnsi="Times New Roman"/>
          <w:b/>
          <w:bCs/>
          <w:color w:val="00B050"/>
          <w:sz w:val="28"/>
          <w:szCs w:val="28"/>
          <w:u w:val="single"/>
          <w:lang w:val="uk-UA"/>
        </w:rPr>
      </w:pPr>
      <w:r>
        <w:rPr>
          <w:noProof/>
          <w:lang w:val="en-US"/>
        </w:rPr>
        <w:drawing>
          <wp:inline distT="0" distB="0" distL="0" distR="0" wp14:anchorId="45B14246" wp14:editId="3C4847C1">
            <wp:extent cx="5940425" cy="4455319"/>
            <wp:effectExtent l="0" t="0" r="3175" b="2540"/>
            <wp:docPr id="1" name="Рисунок 1" descr="Використання інформаційних технологій та методичне забезпечення вивчення  теми ПРИСЛІВНИК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икористання інформаційних технологій та методичне забезпечення вивчення  теми ПРИСЛІВНИК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16" w:rsidRPr="00772701" w:rsidRDefault="00BA7934" w:rsidP="00772701">
      <w:pPr>
        <w:autoSpaceDE w:val="0"/>
        <w:spacing w:line="360" w:lineRule="auto"/>
        <w:ind w:firstLine="540"/>
        <w:rPr>
          <w:rFonts w:ascii="Times New Roman" w:hAnsi="Times New Roman"/>
          <w:bCs/>
          <w:sz w:val="28"/>
          <w:szCs w:val="28"/>
          <w:lang w:val="uk-UA"/>
        </w:rPr>
      </w:pPr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Колективна робота з таблицею</w:t>
      </w:r>
    </w:p>
    <w:p w:rsidR="00BA7934" w:rsidRDefault="00672D16" w:rsidP="00772701">
      <w:pPr>
        <w:autoSpaceDE w:val="0"/>
        <w:spacing w:after="0" w:line="240" w:lineRule="auto"/>
        <w:rPr>
          <w:rFonts w:ascii="Times New Roman" w:hAnsi="Times New Roman"/>
          <w:b/>
          <w:bCs/>
          <w:color w:val="00B050"/>
          <w:sz w:val="28"/>
          <w:szCs w:val="28"/>
          <w:u w:val="single"/>
          <w:lang w:val="uk-UA"/>
        </w:rPr>
      </w:pPr>
      <w:bookmarkStart w:id="2" w:name="п201131714227SlideId257"/>
      <w:bookmarkEnd w:id="2"/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V. Удосконалення </w:t>
      </w:r>
      <w:proofErr w:type="spellStart"/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загальнопізнавальних</w:t>
      </w:r>
      <w:proofErr w:type="spellEnd"/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і творчих умінь з теми</w:t>
      </w:r>
      <w:r w:rsidR="00BA7934" w:rsidRPr="00BA7934">
        <w:rPr>
          <w:rFonts w:ascii="Times New Roman" w:hAnsi="Times New Roman"/>
          <w:b/>
          <w:bCs/>
          <w:color w:val="00B050"/>
          <w:sz w:val="28"/>
          <w:szCs w:val="28"/>
          <w:u w:val="single"/>
          <w:lang w:val="uk-UA"/>
        </w:rPr>
        <w:t xml:space="preserve"> </w:t>
      </w:r>
    </w:p>
    <w:p w:rsidR="00BA7934" w:rsidRDefault="00BA7934" w:rsidP="00BA7934">
      <w:pPr>
        <w:autoSpaceDE w:val="0"/>
        <w:spacing w:after="0" w:line="240" w:lineRule="auto"/>
        <w:ind w:firstLine="28"/>
        <w:rPr>
          <w:rFonts w:ascii="Times New Roman" w:hAnsi="Times New Roman"/>
          <w:b/>
          <w:bCs/>
          <w:color w:val="00B050"/>
          <w:sz w:val="28"/>
          <w:szCs w:val="28"/>
          <w:u w:val="single"/>
          <w:lang w:val="uk-UA"/>
        </w:rPr>
      </w:pPr>
    </w:p>
    <w:p w:rsidR="00672D16" w:rsidRPr="004076A7" w:rsidRDefault="004076A7" w:rsidP="004076A7">
      <w:pPr>
        <w:pStyle w:val="a4"/>
        <w:numPr>
          <w:ilvl w:val="0"/>
          <w:numId w:val="9"/>
        </w:numPr>
        <w:autoSpaceDE w:val="0"/>
        <w:spacing w:after="0" w:line="240" w:lineRule="auto"/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</w:pPr>
      <w:bookmarkStart w:id="3" w:name="п20113171431SlideId261"/>
      <w:r w:rsidRPr="004076A7">
        <w:rPr>
          <w:rFonts w:ascii="Times New Roman" w:hAnsi="Times New Roman"/>
          <w:b/>
          <w:bCs/>
          <w:color w:val="C00000"/>
          <w:sz w:val="28"/>
          <w:szCs w:val="28"/>
          <w:u w:val="single"/>
          <w:lang w:val="uk-UA"/>
        </w:rPr>
        <w:t xml:space="preserve">Вправа 345 с.159 (перепишіть, вставляючи пропущені літери, </w:t>
      </w:r>
      <w:proofErr w:type="spellStart"/>
      <w:r w:rsidRPr="004076A7">
        <w:rPr>
          <w:rFonts w:ascii="Times New Roman" w:hAnsi="Times New Roman"/>
          <w:b/>
          <w:bCs/>
          <w:color w:val="C00000"/>
          <w:sz w:val="28"/>
          <w:szCs w:val="28"/>
          <w:u w:val="single"/>
          <w:lang w:val="uk-UA"/>
        </w:rPr>
        <w:t>визначіть</w:t>
      </w:r>
      <w:proofErr w:type="spellEnd"/>
      <w:r w:rsidRPr="004076A7">
        <w:rPr>
          <w:rFonts w:ascii="Times New Roman" w:hAnsi="Times New Roman"/>
          <w:b/>
          <w:bCs/>
          <w:color w:val="C00000"/>
          <w:sz w:val="28"/>
          <w:szCs w:val="28"/>
          <w:u w:val="single"/>
          <w:lang w:val="uk-UA"/>
        </w:rPr>
        <w:t xml:space="preserve"> прислівники вищого і найвищого ступенів порівняння)</w:t>
      </w:r>
      <w:r w:rsidR="008C1F36" w:rsidRPr="004076A7"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 xml:space="preserve"> «</w:t>
      </w:r>
      <w:r w:rsidR="00672D16" w:rsidRPr="004076A7"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>Розподільний диктант</w:t>
      </w:r>
      <w:r w:rsidR="008C1F36" w:rsidRPr="004076A7"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>»</w:t>
      </w:r>
    </w:p>
    <w:p w:rsidR="00672D16" w:rsidRPr="004076A7" w:rsidRDefault="008C1F36" w:rsidP="004076A7">
      <w:pPr>
        <w:pStyle w:val="a4"/>
        <w:numPr>
          <w:ilvl w:val="0"/>
          <w:numId w:val="9"/>
        </w:numPr>
        <w:autoSpaceDE w:val="0"/>
        <w:spacing w:after="0" w:line="240" w:lineRule="auto"/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</w:pPr>
      <w:bookmarkStart w:id="4" w:name="п20113171436SlideId262"/>
      <w:bookmarkEnd w:id="3"/>
      <w:r w:rsidRPr="004076A7"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lastRenderedPageBreak/>
        <w:t xml:space="preserve"> </w:t>
      </w:r>
      <w:r w:rsidR="00672D16" w:rsidRPr="004076A7"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>«Добери антонім»</w:t>
      </w:r>
    </w:p>
    <w:p w:rsidR="00672D16" w:rsidRPr="00BF067C" w:rsidRDefault="00672D16" w:rsidP="00BF067C">
      <w:pPr>
        <w:autoSpaceDE w:val="0"/>
        <w:spacing w:after="0" w:line="360" w:lineRule="auto"/>
        <w:ind w:firstLine="540"/>
        <w:rPr>
          <w:rFonts w:ascii="Times New Roman" w:hAnsi="Times New Roman"/>
          <w:i/>
          <w:color w:val="000000"/>
          <w:sz w:val="24"/>
          <w:szCs w:val="24"/>
          <w:lang w:val="uk-UA"/>
        </w:rPr>
      </w:pPr>
      <w:r w:rsidRPr="00BF067C">
        <w:rPr>
          <w:rFonts w:ascii="Times New Roman" w:hAnsi="Times New Roman"/>
          <w:i/>
          <w:color w:val="000000"/>
          <w:sz w:val="24"/>
          <w:szCs w:val="24"/>
          <w:lang w:val="uk-UA"/>
        </w:rPr>
        <w:t>До поданих прислівників дібрати слова-антоніми й утворити від них просту і складену форми вищого ступеня порівняння.</w:t>
      </w:r>
    </w:p>
    <w:p w:rsidR="00672D16" w:rsidRPr="00672D16" w:rsidRDefault="00672D16" w:rsidP="00BF067C">
      <w:pPr>
        <w:autoSpaceDE w:val="0"/>
        <w:spacing w:after="0" w:line="360" w:lineRule="auto"/>
        <w:ind w:firstLine="540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72D16">
        <w:rPr>
          <w:rFonts w:ascii="Times New Roman" w:hAnsi="Times New Roman"/>
          <w:color w:val="000000"/>
          <w:sz w:val="28"/>
          <w:szCs w:val="28"/>
          <w:lang w:val="uk-UA"/>
        </w:rPr>
        <w:t xml:space="preserve">Пасивно, багато, </w:t>
      </w:r>
      <w:r w:rsidRPr="008C1F36">
        <w:rPr>
          <w:rFonts w:ascii="Times New Roman" w:hAnsi="Times New Roman"/>
          <w:b/>
          <w:color w:val="000000"/>
          <w:sz w:val="28"/>
          <w:szCs w:val="28"/>
          <w:lang w:val="uk-UA"/>
        </w:rPr>
        <w:t>високо</w:t>
      </w:r>
      <w:r w:rsidRPr="00672D16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r w:rsidRPr="008C1F36">
        <w:rPr>
          <w:rFonts w:ascii="Times New Roman" w:hAnsi="Times New Roman"/>
          <w:b/>
          <w:color w:val="000000"/>
          <w:sz w:val="28"/>
          <w:szCs w:val="28"/>
          <w:lang w:val="uk-UA"/>
        </w:rPr>
        <w:t>близько, вузько</w:t>
      </w:r>
      <w:r w:rsidRPr="00672D16">
        <w:rPr>
          <w:rFonts w:ascii="Times New Roman" w:hAnsi="Times New Roman"/>
          <w:color w:val="000000"/>
          <w:sz w:val="28"/>
          <w:szCs w:val="28"/>
          <w:lang w:val="uk-UA"/>
        </w:rPr>
        <w:t>, гарно, голосно, легко, повільно, просто.</w:t>
      </w:r>
    </w:p>
    <w:p w:rsidR="005858C2" w:rsidRPr="004076A7" w:rsidRDefault="004076A7" w:rsidP="004076A7">
      <w:pPr>
        <w:pStyle w:val="a4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C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color w:val="C00000"/>
          <w:sz w:val="28"/>
          <w:szCs w:val="28"/>
          <w:u w:val="single"/>
          <w:lang w:val="uk-UA" w:eastAsia="ru-RU"/>
        </w:rPr>
        <w:t>Розподільний диктант . Вправа 346  с.159 ( запишіть у дві колонки прислівники вищого і найвищого ступенів порівняння)</w:t>
      </w:r>
    </w:p>
    <w:bookmarkEnd w:id="4"/>
    <w:p w:rsidR="00672D16" w:rsidRPr="00772701" w:rsidRDefault="00672D16" w:rsidP="004076A7">
      <w:pPr>
        <w:autoSpaceDE w:val="0"/>
        <w:spacing w:after="0" w:line="240" w:lineRule="auto"/>
        <w:ind w:firstLine="14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VІ. </w:t>
      </w:r>
      <w:bookmarkStart w:id="5" w:name="п201131714334SlideId264"/>
      <w:r w:rsidR="004076A7"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Підсумок уроку</w:t>
      </w:r>
    </w:p>
    <w:bookmarkEnd w:id="5"/>
    <w:p w:rsidR="00672D16" w:rsidRPr="00672D16" w:rsidRDefault="00672D16" w:rsidP="005E26AE">
      <w:pPr>
        <w:autoSpaceDE w:val="0"/>
        <w:spacing w:after="0" w:line="240" w:lineRule="auto"/>
        <w:ind w:firstLine="14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VІІ. </w:t>
      </w:r>
      <w:r w:rsidR="004076A7" w:rsidRPr="00672D1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Домашнє завдання</w:t>
      </w:r>
    </w:p>
    <w:bookmarkEnd w:id="1"/>
    <w:p w:rsidR="0067086D" w:rsidRDefault="00F972E5" w:rsidP="005E26AE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Опрацювати теоретичний</w:t>
      </w:r>
      <w:r w:rsidR="004076A7">
        <w:rPr>
          <w:rFonts w:ascii="Times New Roman" w:hAnsi="Times New Roman"/>
          <w:color w:val="000000"/>
          <w:sz w:val="28"/>
          <w:szCs w:val="28"/>
          <w:lang w:val="uk-UA"/>
        </w:rPr>
        <w:t xml:space="preserve"> матеріал підручника параграф 31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4076A7" w:rsidRDefault="004076A7" w:rsidP="005E26AE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922A7A" w:rsidRDefault="00922A7A" w:rsidP="005E26AE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Письмові завдання на вибір:</w:t>
      </w:r>
    </w:p>
    <w:p w:rsidR="004076A7" w:rsidRDefault="004076A7" w:rsidP="005E26AE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4076A7" w:rsidRDefault="004076A7" w:rsidP="004076A7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Вправа 349 с. 160 (перепишіть, вставляючи на місці крапок дібрані з довідки прислівники. Формами якого ступеня порівняння вони є? Надпишіть)</w:t>
      </w:r>
    </w:p>
    <w:p w:rsidR="00922A7A" w:rsidRPr="004076A7" w:rsidRDefault="004076A7" w:rsidP="004076A7">
      <w:pPr>
        <w:autoSpaceDE w:val="0"/>
        <w:spacing w:after="0" w:line="360" w:lineRule="auto"/>
        <w:ind w:firstLine="2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bookmarkStart w:id="6" w:name="_GoBack"/>
      <w:bookmarkEnd w:id="6"/>
    </w:p>
    <w:sectPr w:rsidR="00922A7A" w:rsidRPr="004076A7" w:rsidSect="005E26AE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3B01930"/>
    <w:multiLevelType w:val="multilevel"/>
    <w:tmpl w:val="07CA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CD63A2"/>
    <w:multiLevelType w:val="hybridMultilevel"/>
    <w:tmpl w:val="FFE6D266"/>
    <w:lvl w:ilvl="0" w:tplc="78F26D64">
      <w:start w:val="1"/>
      <w:numFmt w:val="decimal"/>
      <w:lvlText w:val="%1."/>
      <w:lvlJc w:val="left"/>
      <w:pPr>
        <w:ind w:left="90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EA15C7C"/>
    <w:multiLevelType w:val="multilevel"/>
    <w:tmpl w:val="B5146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CD357D"/>
    <w:multiLevelType w:val="multilevel"/>
    <w:tmpl w:val="5E20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2250DE"/>
    <w:multiLevelType w:val="multilevel"/>
    <w:tmpl w:val="3232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16"/>
    <w:rsid w:val="000248F1"/>
    <w:rsid w:val="00050BBB"/>
    <w:rsid w:val="00070065"/>
    <w:rsid w:val="000874DA"/>
    <w:rsid w:val="000A2CE5"/>
    <w:rsid w:val="000C09DB"/>
    <w:rsid w:val="000D24D6"/>
    <w:rsid w:val="000F134B"/>
    <w:rsid w:val="000F1E60"/>
    <w:rsid w:val="0015537F"/>
    <w:rsid w:val="001B3233"/>
    <w:rsid w:val="001E38E7"/>
    <w:rsid w:val="002019D5"/>
    <w:rsid w:val="002F1FFE"/>
    <w:rsid w:val="00337F55"/>
    <w:rsid w:val="003B6999"/>
    <w:rsid w:val="003D069C"/>
    <w:rsid w:val="003D5C33"/>
    <w:rsid w:val="004053C7"/>
    <w:rsid w:val="004076A7"/>
    <w:rsid w:val="004140EC"/>
    <w:rsid w:val="00424C6F"/>
    <w:rsid w:val="004A7017"/>
    <w:rsid w:val="004B343C"/>
    <w:rsid w:val="005858C2"/>
    <w:rsid w:val="005C7E1D"/>
    <w:rsid w:val="005E26AE"/>
    <w:rsid w:val="00604244"/>
    <w:rsid w:val="00621953"/>
    <w:rsid w:val="0062574B"/>
    <w:rsid w:val="00651790"/>
    <w:rsid w:val="0067086D"/>
    <w:rsid w:val="00672D16"/>
    <w:rsid w:val="00695809"/>
    <w:rsid w:val="00722D0C"/>
    <w:rsid w:val="00763A84"/>
    <w:rsid w:val="00772701"/>
    <w:rsid w:val="00772C51"/>
    <w:rsid w:val="007F4186"/>
    <w:rsid w:val="0088234B"/>
    <w:rsid w:val="008C1F36"/>
    <w:rsid w:val="008E0D3D"/>
    <w:rsid w:val="008E3AD3"/>
    <w:rsid w:val="008F030D"/>
    <w:rsid w:val="00922A7A"/>
    <w:rsid w:val="009853C4"/>
    <w:rsid w:val="00985432"/>
    <w:rsid w:val="009B6054"/>
    <w:rsid w:val="009D34A5"/>
    <w:rsid w:val="009E08A3"/>
    <w:rsid w:val="009F7930"/>
    <w:rsid w:val="00AB10B2"/>
    <w:rsid w:val="00AD0DB4"/>
    <w:rsid w:val="00AF4A96"/>
    <w:rsid w:val="00B5582B"/>
    <w:rsid w:val="00BA7934"/>
    <w:rsid w:val="00BF067C"/>
    <w:rsid w:val="00C44D7C"/>
    <w:rsid w:val="00C96EC0"/>
    <w:rsid w:val="00D36B5B"/>
    <w:rsid w:val="00E10F85"/>
    <w:rsid w:val="00E27011"/>
    <w:rsid w:val="00E70D64"/>
    <w:rsid w:val="00EA2752"/>
    <w:rsid w:val="00EF6264"/>
    <w:rsid w:val="00F14FBC"/>
    <w:rsid w:val="00F51C74"/>
    <w:rsid w:val="00F649E5"/>
    <w:rsid w:val="00F90FD0"/>
    <w:rsid w:val="00F972E5"/>
    <w:rsid w:val="00FB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47E007-2629-4F9D-AE0D-B024151B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D1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21">
    <w:name w:val="Pa21"/>
    <w:basedOn w:val="a"/>
    <w:next w:val="a"/>
    <w:rsid w:val="00672D16"/>
    <w:pPr>
      <w:suppressAutoHyphens/>
      <w:autoSpaceDE w:val="0"/>
      <w:spacing w:after="0" w:line="181" w:lineRule="atLeast"/>
    </w:pPr>
    <w:rPr>
      <w:rFonts w:ascii="NewtonC" w:eastAsia="Arial" w:hAnsi="NewtonC"/>
      <w:sz w:val="24"/>
      <w:szCs w:val="24"/>
      <w:lang w:eastAsia="ar-SA"/>
    </w:rPr>
  </w:style>
  <w:style w:type="table" w:styleId="a3">
    <w:name w:val="Table Grid"/>
    <w:basedOn w:val="a1"/>
    <w:uiPriority w:val="59"/>
    <w:rsid w:val="002F1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4D7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E2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26A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204CC-018B-4CBC-9DC6-95D89C530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Paradise</dc:creator>
  <cp:keywords/>
  <dc:description/>
  <cp:lastModifiedBy>Валерия</cp:lastModifiedBy>
  <cp:revision>8</cp:revision>
  <cp:lastPrinted>2017-02-09T11:13:00Z</cp:lastPrinted>
  <dcterms:created xsi:type="dcterms:W3CDTF">2017-01-29T07:40:00Z</dcterms:created>
  <dcterms:modified xsi:type="dcterms:W3CDTF">2023-02-09T16:29:00Z</dcterms:modified>
</cp:coreProperties>
</file>