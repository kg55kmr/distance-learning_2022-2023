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FF74" w14:textId="77777777" w:rsidR="00E13ACF" w:rsidRPr="00E13ACF" w:rsidRDefault="00E13ACF" w:rsidP="00E13AC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34019856"/>
      <w:bookmarkStart w:id="1" w:name="_Hlk134019986"/>
      <w:bookmarkEnd w:id="0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12/05/2023</w:t>
      </w:r>
    </w:p>
    <w:p w14:paraId="36E8501B" w14:textId="77777777" w:rsidR="00E13ACF" w:rsidRDefault="00E13ACF" w:rsidP="00E13AC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14:paraId="1414D6A5" w14:textId="77777777" w:rsidR="00E13ACF" w:rsidRDefault="00E13ACF" w:rsidP="00E13AC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 клас</w:t>
      </w:r>
    </w:p>
    <w:p w14:paraId="4BE180CA" w14:textId="77777777" w:rsidR="00E13ACF" w:rsidRDefault="00E13ACF" w:rsidP="00E13AC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14:paraId="0E68F1E1" w14:textId="2689E88F" w:rsidR="00E13ACF" w:rsidRPr="00E13ACF" w:rsidRDefault="00E13ACF" w:rsidP="00E13A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Антилюдяна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суть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кріпосництва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солдатчини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14:paraId="6B13ED6C" w14:textId="77777777" w:rsidR="00E13ACF" w:rsidRPr="00E13ACF" w:rsidRDefault="00E13ACF" w:rsidP="00E13A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продовжити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вивчати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Марка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Вовчка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i/>
          <w:iCs/>
          <w:sz w:val="28"/>
          <w:szCs w:val="28"/>
        </w:rPr>
        <w:t>ознайомитися</w:t>
      </w:r>
      <w:proofErr w:type="spellEnd"/>
      <w:r w:rsidRPr="00E13AC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літературними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термінами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>, такими як «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реалізм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>» та «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літературний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характер»,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дослідити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тему народного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повісті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проаналізувати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антилюдяну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суть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кріпосництва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солдатчини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формувати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навики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пошукової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з текстом;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розвивати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критичне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грунтовно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грамотно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думки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спостереження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виховувати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історичного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минулого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нашого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співчуття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милосердя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негативне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несправедливості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жорстокості</w:t>
      </w:r>
      <w:proofErr w:type="spellEnd"/>
    </w:p>
    <w:p w14:paraId="3CAB6BFE" w14:textId="77777777" w:rsidR="00E13ACF" w:rsidRPr="00E13ACF" w:rsidRDefault="00E13ACF" w:rsidP="00E13AC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b/>
          <w:i/>
          <w:sz w:val="28"/>
          <w:szCs w:val="28"/>
        </w:rPr>
        <w:t>Літературна</w:t>
      </w:r>
      <w:proofErr w:type="spellEnd"/>
      <w:r w:rsidRPr="00E13AC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i/>
          <w:sz w:val="28"/>
          <w:szCs w:val="28"/>
        </w:rPr>
        <w:t>вікторина</w:t>
      </w:r>
      <w:proofErr w:type="spellEnd"/>
    </w:p>
    <w:p w14:paraId="175AB4CF" w14:textId="77777777" w:rsidR="00E13ACF" w:rsidRPr="00E13ACF" w:rsidRDefault="00E13ACF" w:rsidP="00E13AC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Яке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справжнє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ім'я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прізвище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письменниці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Марія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Олександрівна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Вілінська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0DD73242" w14:textId="77777777" w:rsidR="00E13ACF" w:rsidRPr="00E13ACF" w:rsidRDefault="00E13ACF" w:rsidP="00E13AC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навчалася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Марко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Вовчок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(В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жіночому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пансіоні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Харкові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13AFC547" w14:textId="77777777" w:rsidR="00E13ACF" w:rsidRPr="00E13ACF" w:rsidRDefault="00E13ACF" w:rsidP="00E13AC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познайомилася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письменниця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чоловіком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Губернія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Орел,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виховувала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тітчиних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дітей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592FEA37" w14:textId="77777777" w:rsidR="00E13ACF" w:rsidRPr="00E13ACF" w:rsidRDefault="00E13ACF" w:rsidP="00E13AC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Опанас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Маркович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засланий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губернії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Орел?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(За участь в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Кирило-Мефодіївському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братстві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1E392D61" w14:textId="77777777" w:rsidR="00E13ACF" w:rsidRPr="00E13ACF" w:rsidRDefault="00E13ACF" w:rsidP="00E13AC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Чим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займався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Опанас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Маркович?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Збирав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фольклор,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займався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етнографією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128E9D36" w14:textId="77777777" w:rsidR="00E13ACF" w:rsidRPr="00E13ACF" w:rsidRDefault="00E13ACF" w:rsidP="00E13AC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називалася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перша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збірка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Марка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Вовчка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(“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Народні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оповідання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”)</w:t>
      </w:r>
    </w:p>
    <w:p w14:paraId="0431D239" w14:textId="77777777" w:rsidR="00E13ACF" w:rsidRPr="00E13ACF" w:rsidRDefault="00E13ACF" w:rsidP="00E13AC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Де і в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вперше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вийшли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друком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Народні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”?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(1857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рік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, Петербург)</w:t>
      </w:r>
    </w:p>
    <w:p w14:paraId="065A91A1" w14:textId="77777777" w:rsidR="00E13ACF" w:rsidRPr="00E13ACF" w:rsidRDefault="00E13ACF" w:rsidP="00E13AC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Марко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Вовчок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у 1859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поїхала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Німеччини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згодом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 Лондона та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Італії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(На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лікування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5B917473" w14:textId="77777777" w:rsidR="00E13ACF" w:rsidRPr="00E13ACF" w:rsidRDefault="00E13ACF" w:rsidP="00E13AC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З ким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познайомилася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письменниця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західноєвропейських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країнах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(Д.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Менделєєвим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, І. 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Сєченовим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О.Герценом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, Л. Толстим, І.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Тургенєвим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762D4AFF" w14:textId="77777777" w:rsidR="00E13ACF" w:rsidRPr="00E13ACF" w:rsidRDefault="00E13ACF" w:rsidP="00E13AC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Де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проживає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Марко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Вовчок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з 1860 по 1866 роки?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(В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Парижі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42A31611" w14:textId="77777777" w:rsidR="00E13ACF" w:rsidRPr="00E13ACF" w:rsidRDefault="00E13ACF" w:rsidP="00E13AC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твір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письменниці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став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класичним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твором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дитячої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Франції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видавали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20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разів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нагородили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премією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Французької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академії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Повість-казка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“Маруся”)</w:t>
      </w:r>
    </w:p>
    <w:p w14:paraId="059266B7" w14:textId="77777777" w:rsidR="00E13ACF" w:rsidRPr="00E13ACF" w:rsidRDefault="00E13ACF" w:rsidP="00E13ACF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відомих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українських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поетів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називав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Марка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Вовчка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донею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”, а себе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хрещеним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батьком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”?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Т.Шевченко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03EEF8" w14:textId="4D54DB1B" w:rsidR="00E13ACF" w:rsidRPr="00E13ACF" w:rsidRDefault="00E13ACF" w:rsidP="00E13ACF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Теорія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літератури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0104BBF" w14:textId="77777777" w:rsidR="00E13ACF" w:rsidRPr="00E13ACF" w:rsidRDefault="00E13ACF" w:rsidP="00E13AC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Реалізм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літературний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напрям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правдивим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всебічним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відображенням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дійсності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типізації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життєвих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явищ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36A0B2" w14:textId="77777777" w:rsidR="00E13ACF" w:rsidRPr="00E13ACF" w:rsidRDefault="00E13ACF" w:rsidP="00E13ACF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Літературних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характер -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образ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відтворений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художній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lastRenderedPageBreak/>
        <w:t>Літературному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характеру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властиві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загальні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об'єднують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персонажами,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індивідуальні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котрі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роблять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самобутнім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неподібним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загальні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літературного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характеру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типовими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BFC35A" w14:textId="77777777" w:rsidR="00E13ACF" w:rsidRPr="00E13ACF" w:rsidRDefault="00E13ACF" w:rsidP="00E13ACF">
      <w:p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Опрацювання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ілюстрацій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твору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Бесіда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75B622BE" w14:textId="77777777" w:rsidR="00E13ACF" w:rsidRPr="00E13ACF" w:rsidRDefault="00E13ACF" w:rsidP="00E13AC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Розгляньте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ілюстрації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епізод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на них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змальовано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? Охарактеризуйте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одяг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побут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5FC510" w14:textId="77777777" w:rsidR="00E13ACF" w:rsidRPr="00E13ACF" w:rsidRDefault="00E13ACF" w:rsidP="00E13AC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К.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Трутовський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В’їзд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гостей”</w:t>
      </w:r>
    </w:p>
    <w:p w14:paraId="6017E255" w14:textId="0C6EB2FA" w:rsidR="00E13ACF" w:rsidRPr="00E13ACF" w:rsidRDefault="00E13ACF" w:rsidP="00E13AC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03C9E" wp14:editId="59AAD5B4">
            <wp:extent cx="2065020" cy="1417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417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A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4C730" wp14:editId="1CD1DC8A">
            <wp:extent cx="2726766" cy="13862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70" cy="139596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C9D2" w14:textId="77777777" w:rsidR="00E13ACF" w:rsidRPr="00E13ACF" w:rsidRDefault="00E13ACF" w:rsidP="00E13AC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6154930" w14:textId="77777777" w:rsidR="00E13ACF" w:rsidRPr="00E13ACF" w:rsidRDefault="00E13ACF" w:rsidP="00E13ACF">
      <w:pPr>
        <w:ind w:left="720"/>
        <w:rPr>
          <w:rFonts w:ascii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2) В.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Тимофєєв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“Ранок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дівчини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9A5B6B7" w14:textId="744A861D" w:rsidR="00E13ACF" w:rsidRPr="00E13ACF" w:rsidRDefault="00E13ACF" w:rsidP="00E13AC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55F631F" w14:textId="77777777" w:rsidR="00E13ACF" w:rsidRPr="00E13ACF" w:rsidRDefault="00E13ACF" w:rsidP="00E13AC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>3) В. Максимов “З дипломом”</w:t>
      </w:r>
    </w:p>
    <w:p w14:paraId="476A7188" w14:textId="77777777" w:rsidR="00E13ACF" w:rsidRPr="00E13ACF" w:rsidRDefault="00E13ACF" w:rsidP="00E13ACF">
      <w:pPr>
        <w:ind w:left="720"/>
        <w:rPr>
          <w:rFonts w:ascii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4) М.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Неврев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Умовляння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9923D01" w14:textId="7E88F975" w:rsidR="00E13ACF" w:rsidRPr="00E13ACF" w:rsidRDefault="00E13ACF" w:rsidP="00E13ACF">
      <w:p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6D114" wp14:editId="4E7FEAD8">
            <wp:extent cx="3497580" cy="1645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645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A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6F9E2" wp14:editId="3D3D4106">
            <wp:extent cx="1653540" cy="14706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4706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8F19" w14:textId="77777777" w:rsidR="00E13ACF" w:rsidRPr="00E13ACF" w:rsidRDefault="00E13ACF" w:rsidP="00E13AC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665"/>
        <w:gridCol w:w="3554"/>
        <w:gridCol w:w="3856"/>
      </w:tblGrid>
      <w:tr w:rsidR="00E13ACF" w:rsidRPr="00E13ACF" w14:paraId="32EEE12A" w14:textId="77777777" w:rsidTr="00CD7C88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00D2A301" w14:textId="77777777" w:rsidR="00E13ACF" w:rsidRPr="00E13ACF" w:rsidRDefault="00E13ACF" w:rsidP="00CD7C88">
            <w:pPr>
              <w:snapToGrid w:val="0"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BC40693" w14:textId="77777777" w:rsidR="00E13ACF" w:rsidRPr="00E13ACF" w:rsidRDefault="00E13ACF" w:rsidP="00CD7C88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3A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Пани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3D0B80" w14:textId="77777777" w:rsidR="00E13ACF" w:rsidRPr="00E13ACF" w:rsidRDefault="00E13ACF" w:rsidP="00CD7C88">
            <w:pPr>
              <w:spacing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Селяни</w:t>
            </w:r>
            <w:proofErr w:type="spellEnd"/>
          </w:p>
        </w:tc>
      </w:tr>
      <w:tr w:rsidR="00E13ACF" w:rsidRPr="00E13ACF" w14:paraId="6EB0AB55" w14:textId="77777777" w:rsidTr="00CD7C88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140D82C" w14:textId="77777777" w:rsidR="00E13ACF" w:rsidRPr="00E13ACF" w:rsidRDefault="00E13ACF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>Одяг</w:t>
            </w:r>
            <w:proofErr w:type="spellEnd"/>
          </w:p>
        </w:tc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FB1CBE3" w14:textId="77777777" w:rsidR="00E13ACF" w:rsidRPr="00E13ACF" w:rsidRDefault="00E13ACF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Пишне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вбрання</w:t>
            </w:r>
            <w:proofErr w:type="spellEnd"/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E7B8FD" w14:textId="77777777" w:rsidR="00E13ACF" w:rsidRPr="00E13ACF" w:rsidRDefault="00E13ACF" w:rsidP="00CD7C88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Звичайний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селянський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одяг</w:t>
            </w:r>
            <w:proofErr w:type="spellEnd"/>
          </w:p>
        </w:tc>
      </w:tr>
      <w:tr w:rsidR="00E13ACF" w:rsidRPr="00E13ACF" w14:paraId="246986FB" w14:textId="77777777" w:rsidTr="00CD7C88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0AA9CB87" w14:textId="77777777" w:rsidR="00E13ACF" w:rsidRPr="00E13ACF" w:rsidRDefault="00E13ACF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>Їжа</w:t>
            </w:r>
            <w:proofErr w:type="spellEnd"/>
          </w:p>
        </w:tc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EF1A008" w14:textId="77777777" w:rsidR="00E13ACF" w:rsidRPr="00E13ACF" w:rsidRDefault="00E13ACF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Коли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хочуть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і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що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хочуть</w:t>
            </w:r>
            <w:proofErr w:type="spellEnd"/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953045" w14:textId="77777777" w:rsidR="00E13ACF" w:rsidRPr="00E13ACF" w:rsidRDefault="00E13ACF" w:rsidP="00CD7C88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Питати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дозволу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пообідати</w:t>
            </w:r>
            <w:proofErr w:type="spellEnd"/>
          </w:p>
        </w:tc>
      </w:tr>
      <w:tr w:rsidR="00E13ACF" w:rsidRPr="00E13ACF" w14:paraId="35EDCE61" w14:textId="77777777" w:rsidTr="00CD7C88">
        <w:trPr>
          <w:trHeight w:val="202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F6C22B2" w14:textId="77777777" w:rsidR="00E13ACF" w:rsidRPr="00E13ACF" w:rsidRDefault="00E13ACF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>Дозвілля</w:t>
            </w:r>
            <w:proofErr w:type="spellEnd"/>
          </w:p>
        </w:tc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27C0CDC" w14:textId="77777777" w:rsidR="00E13ACF" w:rsidRPr="00E13ACF" w:rsidRDefault="00E13ACF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Приїзд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гостей,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прогулянки</w:t>
            </w:r>
            <w:proofErr w:type="spellEnd"/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63A0D" w14:textId="77777777" w:rsidR="00E13ACF" w:rsidRPr="00E13ACF" w:rsidRDefault="00E13ACF" w:rsidP="00CD7C88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Прогулянка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лише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тоді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коли пани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посилають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щось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розвідати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. Весь час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мають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бути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готові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що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пани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можуть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покликати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E13ACF" w:rsidRPr="00E13ACF" w14:paraId="5E601A6D" w14:textId="77777777" w:rsidTr="00CD7C88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F1327EA" w14:textId="77777777" w:rsidR="00E13ACF" w:rsidRPr="00E13ACF" w:rsidRDefault="00E13ACF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>Освіта</w:t>
            </w:r>
            <w:proofErr w:type="spellEnd"/>
          </w:p>
        </w:tc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CEF438E" w14:textId="77777777" w:rsidR="00E13ACF" w:rsidRPr="00E13ACF" w:rsidRDefault="00E13ACF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Мають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право на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освіту</w:t>
            </w:r>
            <w:proofErr w:type="spellEnd"/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FF68B1" w14:textId="77777777" w:rsidR="00E13ACF" w:rsidRPr="00E13ACF" w:rsidRDefault="00E13ACF" w:rsidP="00CD7C88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Не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мають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права на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освіту</w:t>
            </w:r>
            <w:proofErr w:type="spellEnd"/>
          </w:p>
        </w:tc>
      </w:tr>
      <w:tr w:rsidR="00E13ACF" w:rsidRPr="00E13ACF" w14:paraId="16819B91" w14:textId="77777777" w:rsidTr="00CD7C88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7E2B66B" w14:textId="77777777" w:rsidR="00E13ACF" w:rsidRPr="00E13ACF" w:rsidRDefault="00E13ACF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>Одруження</w:t>
            </w:r>
            <w:proofErr w:type="spellEnd"/>
          </w:p>
        </w:tc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3F7CF326" w14:textId="77777777" w:rsidR="00E13ACF" w:rsidRPr="00E13ACF" w:rsidRDefault="00E13ACF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Обирають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собі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самі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пару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88CF33" w14:textId="77777777" w:rsidR="00E13ACF" w:rsidRPr="00E13ACF" w:rsidRDefault="00E13ACF" w:rsidP="00CD7C88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Якщо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вільна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виходить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заміж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за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кріпака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о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стає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кріпачкою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.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Кріпаки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питають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дозволу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на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одруження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у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панів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.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Жінка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йде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lastRenderedPageBreak/>
              <w:t xml:space="preserve">за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чоловіком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якщо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його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віддають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в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рекрути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E13ACF" w:rsidRPr="00E13ACF" w14:paraId="507E1E10" w14:textId="77777777" w:rsidTr="00CD7C88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0539BA75" w14:textId="77777777" w:rsidR="00E13ACF" w:rsidRPr="00E13ACF" w:rsidRDefault="00E13ACF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Хвороба</w:t>
            </w:r>
          </w:p>
        </w:tc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2B2D780" w14:textId="77777777" w:rsidR="00E13ACF" w:rsidRPr="00E13ACF" w:rsidRDefault="00E13ACF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Мають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право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відпочивати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лікуватися</w:t>
            </w:r>
            <w:proofErr w:type="spellEnd"/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01F76E" w14:textId="77777777" w:rsidR="00E13ACF" w:rsidRPr="00E13ACF" w:rsidRDefault="00E13ACF" w:rsidP="00CD7C88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Все з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дозволу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панів</w:t>
            </w:r>
            <w:proofErr w:type="spellEnd"/>
          </w:p>
        </w:tc>
      </w:tr>
      <w:tr w:rsidR="00E13ACF" w:rsidRPr="00E13ACF" w14:paraId="5D57695F" w14:textId="77777777" w:rsidTr="00CD7C88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1542342" w14:textId="77777777" w:rsidR="00E13ACF" w:rsidRPr="00E13ACF" w:rsidRDefault="00E13ACF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>Народження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>дитини</w:t>
            </w:r>
            <w:proofErr w:type="spellEnd"/>
          </w:p>
        </w:tc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63D94D7A" w14:textId="77777777" w:rsidR="00E13ACF" w:rsidRPr="00E13ACF" w:rsidRDefault="00E13ACF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З’їжджаються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гості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на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хрестини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пишне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застілля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7E2B7F" w14:textId="77777777" w:rsidR="00E13ACF" w:rsidRPr="00E13ACF" w:rsidRDefault="00E13ACF" w:rsidP="00CD7C88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Повинні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працювати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навіть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коли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дитина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хвора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померла</w:t>
            </w:r>
          </w:p>
        </w:tc>
      </w:tr>
      <w:tr w:rsidR="00E13ACF" w:rsidRPr="00E13ACF" w14:paraId="6E05EF4E" w14:textId="77777777" w:rsidTr="00CD7C88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D72513A" w14:textId="77777777" w:rsidR="00E13ACF" w:rsidRPr="00E13ACF" w:rsidRDefault="00E13ACF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Право на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>щастя</w:t>
            </w:r>
            <w:proofErr w:type="spellEnd"/>
          </w:p>
        </w:tc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5A3179B" w14:textId="77777777" w:rsidR="00E13ACF" w:rsidRPr="00E13ACF" w:rsidRDefault="00E13ACF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Засмучену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пані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потрібно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розвеселити</w:t>
            </w:r>
            <w:proofErr w:type="spellEnd"/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CD60C2" w14:textId="77777777" w:rsidR="00E13ACF" w:rsidRPr="00E13ACF" w:rsidRDefault="00E13ACF" w:rsidP="00CD7C88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Ніхто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зважає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на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особисті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переживання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селян,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можна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бити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та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жорстоко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поводитися</w:t>
            </w:r>
            <w:proofErr w:type="spellEnd"/>
          </w:p>
        </w:tc>
      </w:tr>
    </w:tbl>
    <w:p w14:paraId="1772839B" w14:textId="77777777" w:rsidR="00E13ACF" w:rsidRPr="00E13ACF" w:rsidRDefault="00E13ACF" w:rsidP="00E13AC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Кріпацтво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правова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система, яка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встановлювала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залежність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селянина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пана.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Кріпаки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прикріплені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яка належала пану, і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мав право на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працю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все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майно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селян.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Кріпацтво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- один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видів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рабовласності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2F7F51" w14:textId="77777777" w:rsidR="00E13ACF" w:rsidRPr="00E13ACF" w:rsidRDefault="00E13ACF" w:rsidP="00E13ACF">
      <w:p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Солдатчина -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військова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служба, </w:t>
      </w:r>
      <w:proofErr w:type="gramStart"/>
      <w:r w:rsidRPr="00E13ACF">
        <w:rPr>
          <w:rFonts w:ascii="Times New Roman" w:eastAsia="Times New Roman" w:hAnsi="Times New Roman" w:cs="Times New Roman"/>
          <w:sz w:val="28"/>
          <w:szCs w:val="28"/>
        </w:rPr>
        <w:t>на яку</w:t>
      </w:r>
      <w:proofErr w:type="gram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віддавали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молодих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юнаків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чоловіків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C340E21" w14:textId="77777777" w:rsidR="00E13ACF" w:rsidRPr="00E13ACF" w:rsidRDefault="00E13ACF" w:rsidP="00E13ACF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Рекрутська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повинність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комплектування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війська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Російській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імперії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0F01AB" w14:textId="17B48751" w:rsidR="00E13ACF" w:rsidRPr="00E13ACF" w:rsidRDefault="00E13ACF" w:rsidP="00E13ACF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Аналіз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кріпосного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солдатського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права на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прикладі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тексту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повісті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Інститутка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” (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Складання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плану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кріпосної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безправності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героїв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твору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7EBFFCB8" w14:textId="77777777" w:rsidR="00E13ACF" w:rsidRPr="00E13ACF" w:rsidRDefault="00E13ACF" w:rsidP="00E13ACF">
      <w:pPr>
        <w:numPr>
          <w:ilvl w:val="0"/>
          <w:numId w:val="7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Сумна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і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буденна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служба в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старої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пані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264F2BF0" w14:textId="77777777" w:rsidR="00E13ACF" w:rsidRPr="00E13ACF" w:rsidRDefault="00E13ACF" w:rsidP="00E13ACF">
      <w:pPr>
        <w:numPr>
          <w:ilvl w:val="0"/>
          <w:numId w:val="7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Устину приставили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служницею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до панночки. </w:t>
      </w:r>
    </w:p>
    <w:p w14:paraId="46554ADD" w14:textId="77777777" w:rsidR="00E13ACF" w:rsidRPr="00E13ACF" w:rsidRDefault="00E13ACF" w:rsidP="00E13ACF">
      <w:pPr>
        <w:numPr>
          <w:ilvl w:val="0"/>
          <w:numId w:val="7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Жорстоке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ставлення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панночки до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дівчини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5125CE5C" w14:textId="77777777" w:rsidR="00E13ACF" w:rsidRPr="00E13ACF" w:rsidRDefault="00E13ACF" w:rsidP="00E13ACF">
      <w:pPr>
        <w:numPr>
          <w:ilvl w:val="0"/>
          <w:numId w:val="7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Переїзд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Устини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новий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хутір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слідом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за панами.</w:t>
      </w:r>
    </w:p>
    <w:p w14:paraId="326A839A" w14:textId="77777777" w:rsidR="00E13ACF" w:rsidRPr="00E13ACF" w:rsidRDefault="00E13ACF" w:rsidP="00E13ACF">
      <w:pPr>
        <w:numPr>
          <w:ilvl w:val="0"/>
          <w:numId w:val="7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Заборона панночкою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обідати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3B477F2A" w14:textId="77777777" w:rsidR="00E13ACF" w:rsidRPr="00E13ACF" w:rsidRDefault="00E13ACF" w:rsidP="00E13ACF">
      <w:pPr>
        <w:numPr>
          <w:ilvl w:val="0"/>
          <w:numId w:val="7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Хвороба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Катриної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з Назаром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дитини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примусова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робота у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панів</w:t>
      </w:r>
      <w:proofErr w:type="spellEnd"/>
    </w:p>
    <w:p w14:paraId="40E64E64" w14:textId="77777777" w:rsidR="00E13ACF" w:rsidRPr="00E13ACF" w:rsidRDefault="00E13ACF" w:rsidP="00E13ACF">
      <w:pPr>
        <w:numPr>
          <w:ilvl w:val="0"/>
          <w:numId w:val="7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Смерть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немовляти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і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жорстоке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ставлення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панночки</w:t>
      </w:r>
    </w:p>
    <w:p w14:paraId="5E5A2DE4" w14:textId="77777777" w:rsidR="00E13ACF" w:rsidRPr="00E13ACF" w:rsidRDefault="00E13ACF" w:rsidP="00E13ACF">
      <w:pPr>
        <w:numPr>
          <w:ilvl w:val="0"/>
          <w:numId w:val="7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Дозвіл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одруження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Устини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та Прокопа</w:t>
      </w:r>
    </w:p>
    <w:p w14:paraId="449F5C52" w14:textId="77777777" w:rsidR="00E13ACF" w:rsidRPr="00E13ACF" w:rsidRDefault="00E13ACF" w:rsidP="00E13ACF">
      <w:pPr>
        <w:numPr>
          <w:ilvl w:val="0"/>
          <w:numId w:val="7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Гнів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панночки за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яблука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30A57D1F" w14:textId="77777777" w:rsidR="00E13ACF" w:rsidRPr="00E13ACF" w:rsidRDefault="00E13ACF" w:rsidP="00E13ACF">
      <w:pPr>
        <w:numPr>
          <w:ilvl w:val="0"/>
          <w:numId w:val="7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Прокопа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віддають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рекрути</w:t>
      </w:r>
      <w:proofErr w:type="spellEnd"/>
    </w:p>
    <w:p w14:paraId="57BDE51A" w14:textId="77777777" w:rsidR="00E13ACF" w:rsidRPr="00E13ACF" w:rsidRDefault="00E13ACF" w:rsidP="00E13ACF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Примусова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служба Прокопа та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наймитування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Устини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2B0B044B" w14:textId="59BFB708" w:rsidR="00E13ACF" w:rsidRPr="00E13ACF" w:rsidRDefault="00E13ACF" w:rsidP="00E13AC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Аналіз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образів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(Про кого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йдеться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?)</w:t>
      </w:r>
    </w:p>
    <w:p w14:paraId="60B06FA9" w14:textId="77777777" w:rsidR="00E13ACF" w:rsidRPr="00E13ACF" w:rsidRDefault="00E13ACF" w:rsidP="00E13AC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всьому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бачить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радість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іноді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хочеться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плакати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коли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бють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поплаче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а коли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подумає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розвеселиться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не знала, сирота, росла у чужих людей,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не питали про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потреби.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десяти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віддали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на службу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старої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пані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(Устина)</w:t>
      </w:r>
    </w:p>
    <w:p w14:paraId="6BB88BFF" w14:textId="77777777" w:rsidR="00E13ACF" w:rsidRPr="00E13ACF" w:rsidRDefault="00E13ACF" w:rsidP="00E13AC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Працьовита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молодичка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вільною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але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вийшла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кріпака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переймалася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долею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своєї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3ACF">
        <w:rPr>
          <w:rFonts w:ascii="Times New Roman" w:eastAsia="Times New Roman" w:hAnsi="Times New Roman" w:cs="Times New Roman"/>
          <w:sz w:val="28"/>
          <w:szCs w:val="28"/>
        </w:rPr>
        <w:t>дитини.Коли</w:t>
      </w:r>
      <w:proofErr w:type="spellEnd"/>
      <w:proofErr w:type="gram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немовля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захворіло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знавесніла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панів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утопилася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Катря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21DF9B2B" w14:textId="77777777" w:rsidR="00E13ACF" w:rsidRPr="00E13ACF" w:rsidRDefault="00E13ACF" w:rsidP="00E13AC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Спокійна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врівноважена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стара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жінка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яка знала лад </w:t>
      </w:r>
      <w:proofErr w:type="gramStart"/>
      <w:r w:rsidRPr="00E13ACF">
        <w:rPr>
          <w:rFonts w:ascii="Times New Roman" w:eastAsia="Times New Roman" w:hAnsi="Times New Roman" w:cs="Times New Roman"/>
          <w:sz w:val="28"/>
          <w:szCs w:val="28"/>
        </w:rPr>
        <w:t>у справах</w:t>
      </w:r>
      <w:proofErr w:type="gram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хуторі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добра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Устини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селян.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(Стара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служниця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1A5078E5" w14:textId="77777777" w:rsidR="00E13ACF" w:rsidRPr="00E13ACF" w:rsidRDefault="00E13ACF" w:rsidP="00E13AC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Молодий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парубок,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задуманий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переймається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долею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кріпаків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кохає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Устину.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Прокіп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1C3AAC7B" w14:textId="77777777" w:rsidR="00E13ACF" w:rsidRPr="00E13ACF" w:rsidRDefault="00E13ACF" w:rsidP="00E13AC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Молодий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чоловік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любить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жартувати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показує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болю,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відбився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сивим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волоссям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скронях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(Назар)</w:t>
      </w:r>
    </w:p>
    <w:p w14:paraId="11F7A282" w14:textId="77777777" w:rsidR="00E13ACF" w:rsidRPr="00E13ACF" w:rsidRDefault="00E13ACF" w:rsidP="00E13AC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lastRenderedPageBreak/>
        <w:t>Жорстока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корислива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вродлива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(Панночка)</w:t>
      </w:r>
    </w:p>
    <w:p w14:paraId="64221510" w14:textId="77777777" w:rsidR="00E13ACF" w:rsidRPr="00E13ACF" w:rsidRDefault="00E13ACF" w:rsidP="00E13ACF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Вродливий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спокійний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старався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по-доброму,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по-людськи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виходити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ситуації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Полковий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лікар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2084E47C" w14:textId="715A0BF7" w:rsidR="00E13ACF" w:rsidRPr="00E13ACF" w:rsidRDefault="00E13ACF" w:rsidP="00E13A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53E3A45" w14:textId="77777777" w:rsidR="00E13ACF" w:rsidRPr="00E13ACF" w:rsidRDefault="00E13ACF" w:rsidP="00E13AC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лист-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звернення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Устини</w:t>
      </w:r>
      <w:proofErr w:type="spellEnd"/>
    </w:p>
    <w:bookmarkEnd w:id="1"/>
    <w:p w14:paraId="3AC3E6B8" w14:textId="77777777" w:rsidR="00D9403A" w:rsidRDefault="00D9403A"/>
    <w:sectPr w:rsidR="00D940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/>
        <w:u w:val="none"/>
      </w:rPr>
    </w:lvl>
  </w:abstractNum>
  <w:abstractNum w:abstractNumId="1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OpenSymbol" w:hAnsi="OpenSymbol" w:cs="OpenSymbol"/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u w:val="none"/>
      </w:rPr>
    </w:lvl>
    <w:lvl w:ilvl="2">
      <w:start w:val="1"/>
      <w:numFmt w:val="lowerRoman"/>
      <w:lvlText w:val="%2.%3)"/>
      <w:lvlJc w:val="right"/>
      <w:pPr>
        <w:tabs>
          <w:tab w:val="num" w:pos="0"/>
        </w:tabs>
        <w:ind w:left="2160" w:hanging="360"/>
      </w:pPr>
      <w:rPr>
        <w:rFonts w:ascii="OpenSymbol" w:hAnsi="OpenSymbol" w:cs="OpenSymbol"/>
        <w:u w:val="none"/>
      </w:rPr>
    </w:lvl>
    <w:lvl w:ilvl="3">
      <w:start w:val="1"/>
      <w:numFmt w:val="decimal"/>
      <w:lvlText w:val="(%2.%3.%4)"/>
      <w:lvlJc w:val="left"/>
      <w:pPr>
        <w:tabs>
          <w:tab w:val="num" w:pos="0"/>
        </w:tabs>
        <w:ind w:left="2880" w:hanging="360"/>
      </w:pPr>
      <w:rPr>
        <w:rFonts w:ascii="OpenSymbol" w:hAnsi="OpenSymbol" w:cs="OpenSymbol"/>
        <w:u w:val="none"/>
      </w:rPr>
    </w:lvl>
    <w:lvl w:ilvl="4">
      <w:start w:val="1"/>
      <w:numFmt w:val="lowerLetter"/>
      <w:lvlText w:val="(%2.%3.%4.%5)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u w:val="none"/>
      </w:rPr>
    </w:lvl>
    <w:lvl w:ilvl="5">
      <w:start w:val="1"/>
      <w:numFmt w:val="lowerRoman"/>
      <w:lvlText w:val="(%2.%3.%4.%5.%6)"/>
      <w:lvlJc w:val="right"/>
      <w:pPr>
        <w:tabs>
          <w:tab w:val="num" w:pos="0"/>
        </w:tabs>
        <w:ind w:left="4320" w:hanging="360"/>
      </w:pPr>
      <w:rPr>
        <w:rFonts w:ascii="OpenSymbol" w:hAnsi="OpenSymbol" w:cs="OpenSymbol"/>
        <w:u w:val="no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ascii="OpenSymbol" w:hAnsi="OpenSymbol" w:cs="OpenSymbol"/>
        <w:u w:val="none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ascii="OpenSymbol" w:hAnsi="OpenSymbol" w:cs="OpenSymbol"/>
        <w:u w:val="none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360"/>
      </w:pPr>
      <w:rPr>
        <w:rFonts w:ascii="OpenSymbol" w:hAnsi="OpenSymbol" w:cs="OpenSymbol"/>
        <w:u w:val="none"/>
      </w:rPr>
    </w:lvl>
  </w:abstractNum>
  <w:abstractNum w:abstractNumId="2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OpenSymbol" w:hAnsi="OpenSymbol" w:cs="OpenSymbol"/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u w:val="none"/>
      </w:rPr>
    </w:lvl>
    <w:lvl w:ilvl="2">
      <w:start w:val="1"/>
      <w:numFmt w:val="lowerRoman"/>
      <w:lvlText w:val="%2.%3)"/>
      <w:lvlJc w:val="right"/>
      <w:pPr>
        <w:tabs>
          <w:tab w:val="num" w:pos="0"/>
        </w:tabs>
        <w:ind w:left="2160" w:hanging="360"/>
      </w:pPr>
      <w:rPr>
        <w:rFonts w:ascii="OpenSymbol" w:hAnsi="OpenSymbol" w:cs="OpenSymbol"/>
        <w:u w:val="none"/>
      </w:rPr>
    </w:lvl>
    <w:lvl w:ilvl="3">
      <w:start w:val="1"/>
      <w:numFmt w:val="decimal"/>
      <w:lvlText w:val="(%2.%3.%4)"/>
      <w:lvlJc w:val="left"/>
      <w:pPr>
        <w:tabs>
          <w:tab w:val="num" w:pos="0"/>
        </w:tabs>
        <w:ind w:left="2880" w:hanging="360"/>
      </w:pPr>
      <w:rPr>
        <w:rFonts w:ascii="OpenSymbol" w:hAnsi="OpenSymbol" w:cs="OpenSymbol"/>
        <w:u w:val="none"/>
      </w:rPr>
    </w:lvl>
    <w:lvl w:ilvl="4">
      <w:start w:val="1"/>
      <w:numFmt w:val="lowerLetter"/>
      <w:lvlText w:val="(%2.%3.%4.%5)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u w:val="none"/>
      </w:rPr>
    </w:lvl>
    <w:lvl w:ilvl="5">
      <w:start w:val="1"/>
      <w:numFmt w:val="lowerRoman"/>
      <w:lvlText w:val="(%2.%3.%4.%5.%6)"/>
      <w:lvlJc w:val="right"/>
      <w:pPr>
        <w:tabs>
          <w:tab w:val="num" w:pos="0"/>
        </w:tabs>
        <w:ind w:left="4320" w:hanging="360"/>
      </w:pPr>
      <w:rPr>
        <w:rFonts w:ascii="OpenSymbol" w:hAnsi="OpenSymbol" w:cs="OpenSymbol"/>
        <w:u w:val="no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ascii="OpenSymbol" w:hAnsi="OpenSymbol" w:cs="OpenSymbol"/>
        <w:u w:val="none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ascii="OpenSymbol" w:hAnsi="OpenSymbol" w:cs="OpenSymbol"/>
        <w:u w:val="none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360"/>
      </w:pPr>
      <w:rPr>
        <w:rFonts w:ascii="OpenSymbol" w:hAnsi="OpenSymbol" w:cs="OpenSymbol"/>
        <w:u w:val="none"/>
      </w:rPr>
    </w:lvl>
  </w:abstractNum>
  <w:abstractNum w:abstractNumId="3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/>
        <w:u w:val="none"/>
      </w:rPr>
    </w:lvl>
  </w:abstractNum>
  <w:abstractNum w:abstractNumId="4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/>
        <w:u w:val="none"/>
      </w:rPr>
    </w:lvl>
  </w:abstractNum>
  <w:abstractNum w:abstractNumId="6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360"/>
      </w:pPr>
      <w:rPr>
        <w:rFonts w:cs="Times New Roman"/>
        <w:u w:val="none"/>
      </w:rPr>
    </w:lvl>
  </w:abstractNum>
  <w:abstractNum w:abstractNumId="7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OpenSymbol" w:hAnsi="OpenSymbol" w:cs="OpenSymbol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u w:val="none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360"/>
      </w:pPr>
      <w:rPr>
        <w:rFonts w:ascii="OpenSymbol" w:hAnsi="OpenSymbol" w:cs="OpenSymbol"/>
        <w:u w:val="no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ascii="OpenSymbol" w:hAnsi="OpenSymbol" w:cs="OpenSymbol"/>
        <w:u w:val="none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u w:val="none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360"/>
      </w:pPr>
      <w:rPr>
        <w:rFonts w:ascii="OpenSymbol" w:hAnsi="OpenSymbol" w:cs="OpenSymbol"/>
        <w:u w:val="no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ascii="OpenSymbol" w:hAnsi="OpenSymbol" w:cs="OpenSymbol"/>
        <w:u w:val="none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ascii="OpenSymbol" w:hAnsi="OpenSymbol" w:cs="OpenSymbol"/>
        <w:u w:val="none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360"/>
      </w:pPr>
      <w:rPr>
        <w:rFonts w:ascii="OpenSymbol" w:hAnsi="OpenSymbol" w:cs="OpenSymbol"/>
        <w:u w:val="none"/>
      </w:rPr>
    </w:lvl>
  </w:abstractNum>
  <w:abstractNum w:abstractNumId="8" w15:restartNumberingAfterBreak="0">
    <w:nsid w:val="0000002A"/>
    <w:multiLevelType w:val="multilevel"/>
    <w:tmpl w:val="0000002A"/>
    <w:name w:val="WW8Num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22"/>
    <w:rsid w:val="00214789"/>
    <w:rsid w:val="005B1ACF"/>
    <w:rsid w:val="00765622"/>
    <w:rsid w:val="00D9403A"/>
    <w:rsid w:val="00E1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7204"/>
  <w15:chartTrackingRefBased/>
  <w15:docId w15:val="{AA0BFEB1-F6AC-4A7E-8286-DB1EC6AC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ACF"/>
    <w:pPr>
      <w:widowControl w:val="0"/>
      <w:suppressAutoHyphens/>
      <w:spacing w:after="0" w:line="276" w:lineRule="auto"/>
    </w:pPr>
    <w:rPr>
      <w:rFonts w:ascii="Arial" w:eastAsia="Arial" w:hAnsi="Arial" w:cs="Arial"/>
      <w:kern w:val="1"/>
      <w:lang w:val="ru-RU"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13ACF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3368</Words>
  <Characters>1920</Characters>
  <Application>Microsoft Office Word</Application>
  <DocSecurity>0</DocSecurity>
  <Lines>16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2023-05-03T12:21:00Z</dcterms:created>
  <dcterms:modified xsi:type="dcterms:W3CDTF">2023-05-03T12:26:00Z</dcterms:modified>
</cp:coreProperties>
</file>